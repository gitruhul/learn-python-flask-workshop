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285C45">
      <w:pPr>
        <w:keepNext/>
        <w:spacing w:after="200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>Developing Web Applications with Flask</w:t>
      </w:r>
    </w:p>
    <w:p w:rsidR="00A77B3E" w:rsidRDefault="00285C45">
      <w:pPr>
        <w:keepNext/>
        <w:spacing w:after="20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Duration: </w:t>
      </w:r>
      <w:r w:rsidR="00F43916">
        <w:rPr>
          <w:rFonts w:ascii="Verdana" w:eastAsia="Verdana" w:hAnsi="Verdana" w:cs="Verdana"/>
          <w:sz w:val="17"/>
        </w:rPr>
        <w:t>2</w:t>
      </w:r>
      <w:r>
        <w:rPr>
          <w:rFonts w:ascii="Verdana" w:eastAsia="Verdana" w:hAnsi="Verdana" w:cs="Verdana"/>
          <w:sz w:val="17"/>
        </w:rPr>
        <w:t xml:space="preserve"> days</w:t>
      </w:r>
    </w:p>
    <w:p w:rsidR="00A77B3E" w:rsidRDefault="00285C45">
      <w:pPr>
        <w:keepNext/>
        <w:spacing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Overview</w:t>
      </w:r>
    </w:p>
    <w:p w:rsidR="00A77B3E" w:rsidRDefault="00285C45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Flask Training: Developing Web Applications with Flask course teaches Python developers to create professional web applications with the Flask </w:t>
      </w:r>
      <w:r>
        <w:rPr>
          <w:rFonts w:ascii="Verdana" w:eastAsia="Verdana" w:hAnsi="Verdana" w:cs="Verdana"/>
          <w:sz w:val="20"/>
        </w:rPr>
        <w:t>micro</w:t>
      </w:r>
      <w:r w:rsidR="00F43916">
        <w:rPr>
          <w:rFonts w:ascii="Verdana" w:eastAsia="Verdana" w:hAnsi="Verdana" w:cs="Verdana"/>
          <w:sz w:val="20"/>
        </w:rPr>
        <w:t>-</w:t>
      </w:r>
      <w:r>
        <w:rPr>
          <w:rFonts w:ascii="Verdana" w:eastAsia="Verdana" w:hAnsi="Verdana" w:cs="Verdana"/>
          <w:sz w:val="20"/>
        </w:rPr>
        <w:t>framework.</w:t>
      </w:r>
    </w:p>
    <w:p w:rsidR="00A77B3E" w:rsidRDefault="00285C45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Prerequisites</w:t>
      </w:r>
    </w:p>
    <w:p w:rsidR="00A77B3E" w:rsidRDefault="00285C45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All attendees must have basic Python programming skills and an understanding of HTML fundamentals.</w:t>
      </w:r>
    </w:p>
    <w:p w:rsidR="00A77B3E" w:rsidRDefault="00285C45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Materials</w:t>
      </w:r>
    </w:p>
    <w:p w:rsidR="00A77B3E" w:rsidRDefault="00285C45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All attendees receive comprehensive courseware and a textbook.</w:t>
      </w:r>
    </w:p>
    <w:p w:rsidR="00A77B3E" w:rsidRDefault="00285C45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Software Needed on Each Student PC</w:t>
      </w:r>
    </w:p>
    <w:p w:rsidR="00A77B3E" w:rsidRDefault="00285C45">
      <w:pPr>
        <w:numPr>
          <w:ilvl w:val="0"/>
          <w:numId w:val="1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Any Windows, Linux</w:t>
      </w:r>
      <w:r>
        <w:rPr>
          <w:rFonts w:ascii="Verdana" w:eastAsia="Verdana" w:hAnsi="Verdana" w:cs="Verdana"/>
          <w:sz w:val="20"/>
        </w:rPr>
        <w:t>,</w:t>
      </w:r>
      <w:r>
        <w:rPr>
          <w:rFonts w:ascii="Verdana" w:eastAsia="Verdana" w:hAnsi="Verdana" w:cs="Verdana"/>
          <w:sz w:val="20"/>
        </w:rPr>
        <w:t xml:space="preserve"> or </w:t>
      </w:r>
      <w:proofErr w:type="spellStart"/>
      <w:r>
        <w:rPr>
          <w:rFonts w:ascii="Verdana" w:eastAsia="Verdana" w:hAnsi="Verdana" w:cs="Verdana"/>
          <w:sz w:val="20"/>
        </w:rPr>
        <w:t>macOS</w:t>
      </w:r>
      <w:proofErr w:type="spellEnd"/>
      <w:r>
        <w:rPr>
          <w:rFonts w:ascii="Verdana" w:eastAsia="Verdana" w:hAnsi="Verdana" w:cs="Verdana"/>
          <w:sz w:val="20"/>
        </w:rPr>
        <w:t xml:space="preserve"> operating system</w:t>
      </w:r>
    </w:p>
    <w:p w:rsidR="00F43916" w:rsidRDefault="00285C45" w:rsidP="009A3329">
      <w:pPr>
        <w:numPr>
          <w:ilvl w:val="0"/>
          <w:numId w:val="1"/>
        </w:numPr>
        <w:rPr>
          <w:rFonts w:ascii="Verdana" w:eastAsia="Verdana" w:hAnsi="Verdana" w:cs="Verdana"/>
          <w:sz w:val="20"/>
        </w:rPr>
      </w:pPr>
      <w:r w:rsidRPr="00F43916">
        <w:rPr>
          <w:rFonts w:ascii="Verdana" w:eastAsia="Verdana" w:hAnsi="Verdana" w:cs="Verdana"/>
          <w:sz w:val="20"/>
        </w:rPr>
        <w:t>Python 3.x installed</w:t>
      </w:r>
      <w:r w:rsidR="00F43916">
        <w:rPr>
          <w:rFonts w:ascii="Verdana" w:eastAsia="Verdana" w:hAnsi="Verdana" w:cs="Verdana"/>
          <w:sz w:val="20"/>
        </w:rPr>
        <w:t xml:space="preserve"> with PIP 3</w:t>
      </w:r>
    </w:p>
    <w:p w:rsidR="00F43916" w:rsidRPr="00F43916" w:rsidRDefault="00F43916" w:rsidP="009A3329">
      <w:pPr>
        <w:numPr>
          <w:ilvl w:val="0"/>
          <w:numId w:val="1"/>
        </w:numPr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Git</w:t>
      </w:r>
      <w:proofErr w:type="spellEnd"/>
      <w:r>
        <w:rPr>
          <w:rFonts w:ascii="Verdana" w:eastAsia="Verdana" w:hAnsi="Verdana" w:cs="Verdana"/>
          <w:sz w:val="20"/>
        </w:rPr>
        <w:t xml:space="preserve"> (Optional)</w:t>
      </w:r>
    </w:p>
    <w:p w:rsidR="00A77B3E" w:rsidRDefault="00285C45">
      <w:pPr>
        <w:numPr>
          <w:ilvl w:val="0"/>
          <w:numId w:val="1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 text editor or IDE (</w:t>
      </w:r>
      <w:r w:rsidR="00F43916">
        <w:rPr>
          <w:rFonts w:ascii="Verdana" w:eastAsia="Verdana" w:hAnsi="Verdana" w:cs="Verdana"/>
          <w:sz w:val="20"/>
        </w:rPr>
        <w:t xml:space="preserve">VS Code or </w:t>
      </w:r>
      <w:proofErr w:type="spellStart"/>
      <w:r>
        <w:rPr>
          <w:rFonts w:ascii="Verdana" w:eastAsia="Verdana" w:hAnsi="Verdana" w:cs="Verdana"/>
          <w:sz w:val="20"/>
        </w:rPr>
        <w:t>PyCharm</w:t>
      </w:r>
      <w:proofErr w:type="spellEnd"/>
      <w:r>
        <w:rPr>
          <w:rFonts w:ascii="Verdana" w:eastAsia="Verdana" w:hAnsi="Verdana" w:cs="Verdana"/>
          <w:sz w:val="20"/>
        </w:rPr>
        <w:t xml:space="preserve"> Community Edition recommended)</w:t>
      </w:r>
    </w:p>
    <w:p w:rsidR="00A77B3E" w:rsidRDefault="00285C45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Objectives</w:t>
      </w:r>
    </w:p>
    <w:p w:rsidR="00A77B3E" w:rsidRDefault="00285C45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 complete Flask applications</w:t>
      </w:r>
    </w:p>
    <w:p w:rsidR="00A77B3E" w:rsidRDefault="00285C45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 with session data</w:t>
      </w:r>
    </w:p>
    <w:p w:rsidR="00A77B3E" w:rsidRDefault="00756813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Design </w:t>
      </w:r>
      <w:proofErr w:type="spellStart"/>
      <w:r>
        <w:rPr>
          <w:rFonts w:ascii="Verdana" w:eastAsia="Verdana" w:hAnsi="Verdana" w:cs="Verdana"/>
          <w:sz w:val="20"/>
        </w:rPr>
        <w:t>Jinja</w:t>
      </w:r>
      <w:proofErr w:type="spellEnd"/>
      <w:r>
        <w:rPr>
          <w:rFonts w:ascii="Verdana" w:eastAsia="Verdana" w:hAnsi="Verdana" w:cs="Verdana"/>
          <w:sz w:val="20"/>
        </w:rPr>
        <w:t xml:space="preserve"> templates</w:t>
      </w:r>
    </w:p>
    <w:p w:rsidR="00A77B3E" w:rsidRDefault="00285C45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Integrate a SQLite database</w:t>
      </w:r>
    </w:p>
    <w:p w:rsidR="00A77B3E" w:rsidRDefault="00285C45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Test and debug Flask applications</w:t>
      </w:r>
    </w:p>
    <w:p w:rsidR="00A77B3E" w:rsidRDefault="00285C45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Outline</w:t>
      </w:r>
    </w:p>
    <w:p w:rsidR="002E7CFD" w:rsidRDefault="002E7CFD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DAY-1 (Basics + Simple Web Applications)</w:t>
      </w:r>
    </w:p>
    <w:p w:rsidR="002E7CFD" w:rsidRDefault="002E7CFD" w:rsidP="00756813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Introduction to Web Applications (MVC)</w:t>
      </w:r>
    </w:p>
    <w:p w:rsidR="00A77B3E" w:rsidRDefault="00756813" w:rsidP="00756813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Flask Installation</w:t>
      </w:r>
    </w:p>
    <w:p w:rsidR="00756813" w:rsidRDefault="002E7CFD" w:rsidP="00756813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 First Flask Application</w:t>
      </w:r>
    </w:p>
    <w:p w:rsidR="002E7CFD" w:rsidRDefault="002E7CFD" w:rsidP="002E7CFD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Create </w:t>
      </w:r>
      <w:r>
        <w:rPr>
          <w:rFonts w:ascii="Verdana" w:eastAsia="Verdana" w:hAnsi="Verdana" w:cs="Verdana"/>
          <w:sz w:val="20"/>
        </w:rPr>
        <w:t>Routes</w:t>
      </w:r>
    </w:p>
    <w:p w:rsidR="002E7CFD" w:rsidRDefault="002E7CFD" w:rsidP="002E7CFD">
      <w:pPr>
        <w:rPr>
          <w:rFonts w:ascii="Verdana" w:eastAsia="Verdana" w:hAnsi="Verdana" w:cs="Verdana"/>
          <w:sz w:val="20"/>
        </w:rPr>
      </w:pPr>
    </w:p>
    <w:p w:rsidR="002E7CFD" w:rsidRDefault="002E7CFD" w:rsidP="002E7CFD">
      <w:pPr>
        <w:rPr>
          <w:rFonts w:ascii="Verdana" w:eastAsia="Verdana" w:hAnsi="Verdana" w:cs="Verdana"/>
          <w:sz w:val="20"/>
        </w:rPr>
      </w:pPr>
    </w:p>
    <w:p w:rsidR="002E7CFD" w:rsidRDefault="002E7CFD" w:rsidP="002E7CFD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DAY-</w:t>
      </w:r>
      <w:r>
        <w:rPr>
          <w:rFonts w:ascii="Verdana" w:eastAsia="Verdana" w:hAnsi="Verdana" w:cs="Verdana"/>
          <w:b/>
          <w:sz w:val="20"/>
        </w:rPr>
        <w:t>2</w:t>
      </w:r>
      <w:r>
        <w:rPr>
          <w:rFonts w:ascii="Verdana" w:eastAsia="Verdana" w:hAnsi="Verdana" w:cs="Verdana"/>
          <w:b/>
          <w:sz w:val="20"/>
        </w:rPr>
        <w:t xml:space="preserve"> (</w:t>
      </w:r>
      <w:r w:rsidR="005D3ECB">
        <w:rPr>
          <w:rFonts w:ascii="Verdana" w:eastAsia="Verdana" w:hAnsi="Verdana" w:cs="Verdana"/>
          <w:b/>
          <w:sz w:val="20"/>
        </w:rPr>
        <w:t xml:space="preserve">Create </w:t>
      </w:r>
      <w:r>
        <w:rPr>
          <w:rFonts w:ascii="Verdana" w:eastAsia="Verdana" w:hAnsi="Verdana" w:cs="Verdana"/>
          <w:b/>
          <w:sz w:val="20"/>
        </w:rPr>
        <w:t>Web Applications</w:t>
      </w:r>
      <w:r>
        <w:rPr>
          <w:rFonts w:ascii="Verdana" w:eastAsia="Verdana" w:hAnsi="Verdana" w:cs="Verdana"/>
          <w:b/>
          <w:sz w:val="20"/>
        </w:rPr>
        <w:t xml:space="preserve"> + </w:t>
      </w:r>
      <w:r w:rsidR="005D3ECB">
        <w:rPr>
          <w:rFonts w:ascii="Verdana" w:eastAsia="Verdana" w:hAnsi="Verdana" w:cs="Verdana"/>
          <w:b/>
          <w:sz w:val="20"/>
        </w:rPr>
        <w:t>Try Web Apps from GitHub</w:t>
      </w:r>
      <w:r>
        <w:rPr>
          <w:rFonts w:ascii="Verdana" w:eastAsia="Verdana" w:hAnsi="Verdana" w:cs="Verdana"/>
          <w:b/>
          <w:sz w:val="20"/>
        </w:rPr>
        <w:t>)</w:t>
      </w:r>
    </w:p>
    <w:p w:rsidR="002E7CFD" w:rsidRDefault="002E7CFD" w:rsidP="002E7CFD">
      <w:pPr>
        <w:rPr>
          <w:rFonts w:ascii="Verdana" w:eastAsia="Verdana" w:hAnsi="Verdana" w:cs="Verdana"/>
          <w:sz w:val="20"/>
        </w:rPr>
      </w:pPr>
      <w:bookmarkStart w:id="0" w:name="_GoBack"/>
      <w:bookmarkEnd w:id="0"/>
    </w:p>
    <w:sectPr w:rsidR="002E7C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C45" w:rsidRDefault="00285C45">
      <w:r>
        <w:separator/>
      </w:r>
    </w:p>
  </w:endnote>
  <w:endnote w:type="continuationSeparator" w:id="0">
    <w:p w:rsidR="00285C45" w:rsidRDefault="0028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C45" w:rsidRDefault="00285C45">
      <w:r>
        <w:separator/>
      </w:r>
    </w:p>
  </w:footnote>
  <w:footnote w:type="continuationSeparator" w:id="0">
    <w:p w:rsidR="00285C45" w:rsidRDefault="0028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A344F0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A057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0E42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F639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78D0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C62F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6A3F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5896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E272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ED826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76C3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FEF1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A86D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8E05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124A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9469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5646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401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B18E3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50668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F40AD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4E81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366F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E2C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AAF1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AACC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3A5E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285C45"/>
    <w:rsid w:val="002E7CFD"/>
    <w:rsid w:val="005D3ECB"/>
    <w:rsid w:val="006224CB"/>
    <w:rsid w:val="00756813"/>
    <w:rsid w:val="00A03627"/>
    <w:rsid w:val="00A77B3E"/>
    <w:rsid w:val="00B438DA"/>
    <w:rsid w:val="00CA2A55"/>
    <w:rsid w:val="00F4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FA202"/>
  <w15:docId w15:val="{39997C95-6414-4FB6-821C-5C4DA176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439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4391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439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439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Ruhulla Sheik</dc:creator>
  <cp:lastModifiedBy>Ruhulla Sheik</cp:lastModifiedBy>
  <cp:revision>2</cp:revision>
  <dcterms:created xsi:type="dcterms:W3CDTF">2022-09-23T04:20:00Z</dcterms:created>
  <dcterms:modified xsi:type="dcterms:W3CDTF">2022-09-23T04:20:00Z</dcterms:modified>
</cp:coreProperties>
</file>